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25D5B" w:rsidRDefault="00A9204E" w:rsidP="00825D5B"/>
    <w:p w:rsidR="00C606B8" w:rsidRPr="0057294C" w:rsidRDefault="00C606B8" w:rsidP="00C606B8">
      <w:pPr>
        <w:jc w:val="center"/>
        <w:rPr>
          <w:rFonts w:ascii="Calibri" w:eastAsia="Times New Roman" w:hAnsi="Calibri" w:cs="Calibri"/>
          <w:b/>
          <w:bCs/>
          <w:color w:val="002060"/>
          <w:sz w:val="28"/>
          <w:u w:val="single"/>
          <w:lang w:val="en-IN" w:eastAsia="en-IN"/>
        </w:rPr>
      </w:pPr>
      <w:r w:rsidRPr="0057294C">
        <w:rPr>
          <w:rFonts w:ascii="Calibri" w:eastAsia="Times New Roman" w:hAnsi="Calibri" w:cs="Calibri"/>
          <w:b/>
          <w:bCs/>
          <w:color w:val="002060"/>
          <w:sz w:val="28"/>
          <w:u w:val="single"/>
          <w:lang w:val="en-IN" w:eastAsia="en-IN"/>
        </w:rPr>
        <w:t xml:space="preserve">Assumptions made on Anand </w:t>
      </w:r>
      <w:proofErr w:type="spellStart"/>
      <w:r w:rsidRPr="0057294C">
        <w:rPr>
          <w:rFonts w:ascii="Calibri" w:eastAsia="Times New Roman" w:hAnsi="Calibri" w:cs="Calibri"/>
          <w:b/>
          <w:bCs/>
          <w:color w:val="002060"/>
          <w:sz w:val="28"/>
          <w:u w:val="single"/>
          <w:lang w:val="en-IN" w:eastAsia="en-IN"/>
        </w:rPr>
        <w:t>Te</w:t>
      </w:r>
      <w:r w:rsidR="0057294C" w:rsidRPr="0057294C">
        <w:rPr>
          <w:rFonts w:ascii="Calibri" w:eastAsia="Times New Roman" w:hAnsi="Calibri" w:cs="Calibri"/>
          <w:b/>
          <w:bCs/>
          <w:color w:val="002060"/>
          <w:sz w:val="28"/>
          <w:u w:val="single"/>
          <w:lang w:val="en-IN" w:eastAsia="en-IN"/>
        </w:rPr>
        <w:t>know</w:t>
      </w:r>
      <w:proofErr w:type="spellEnd"/>
      <w:r w:rsidRPr="0057294C">
        <w:rPr>
          <w:rFonts w:ascii="Calibri" w:eastAsia="Times New Roman" w:hAnsi="Calibri" w:cs="Calibri"/>
          <w:b/>
          <w:bCs/>
          <w:color w:val="002060"/>
          <w:sz w:val="28"/>
          <w:u w:val="single"/>
          <w:lang w:val="en-IN" w:eastAsia="en-IN"/>
        </w:rPr>
        <w:t xml:space="preserve"> dataset</w:t>
      </w:r>
    </w:p>
    <w:p w:rsidR="00C606B8" w:rsidRDefault="00C606B8" w:rsidP="00C606B8">
      <w:pPr>
        <w:jc w:val="center"/>
        <w:rPr>
          <w:b/>
          <w:sz w:val="28"/>
          <w:u w:val="single"/>
        </w:rPr>
      </w:pPr>
    </w:p>
    <w:tbl>
      <w:tblPr>
        <w:tblW w:w="792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2160"/>
        <w:gridCol w:w="960"/>
        <w:gridCol w:w="960"/>
        <w:gridCol w:w="960"/>
        <w:gridCol w:w="960"/>
        <w:gridCol w:w="960"/>
        <w:gridCol w:w="960"/>
      </w:tblGrid>
      <w:tr w:rsidR="00C606B8" w:rsidRPr="00C606B8" w:rsidTr="00825D5B">
        <w:trPr>
          <w:trHeight w:val="45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57294C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Variables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Years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Years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Years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Value</w:t>
            </w:r>
          </w:p>
        </w:tc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Employer Appreciation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2-5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2.5-3.5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3.5-10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3.5-4.5</w:t>
            </w:r>
          </w:p>
        </w:tc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Job Involvement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2-5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2.5-3.5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3.5-10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3.5-4.5</w:t>
            </w:r>
          </w:p>
        </w:tc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 xml:space="preserve">Distance </w:t>
            </w:r>
            <w:proofErr w:type="gramStart"/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From</w:t>
            </w:r>
            <w:proofErr w:type="gramEnd"/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 xml:space="preserve"> 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2-5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2.5-3.5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3.5-10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color w:val="C00000"/>
                <w:lang w:val="en-IN" w:eastAsia="en-IN"/>
              </w:rPr>
              <w:t>3.5-4.5</w:t>
            </w:r>
          </w:p>
        </w:tc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Number of Companies Worked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3-5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3</w:t>
            </w:r>
          </w:p>
        </w:tc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Percent Salary Hike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3-5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10+</w:t>
            </w:r>
          </w:p>
        </w:tc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Training Times Last Year (In Hrs)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3-5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6+</w:t>
            </w:r>
          </w:p>
        </w:tc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Year Since Last Promotion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3-5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2+</w:t>
            </w:r>
          </w:p>
        </w:tc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Year Since Last Promotion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3-5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</w:t>
            </w:r>
          </w:p>
        </w:tc>
        <w:bookmarkStart w:id="0" w:name="_GoBack"/>
        <w:bookmarkEnd w:id="0"/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Working Hours 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3-5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1600</w:t>
            </w:r>
          </w:p>
        </w:tc>
      </w:tr>
      <w:tr w:rsidR="00C606B8" w:rsidRPr="00C606B8" w:rsidTr="00825D5B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C606B8" w:rsidRPr="00C606B8" w:rsidRDefault="00C606B8" w:rsidP="003E3D49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</w:pPr>
            <w:r w:rsidRPr="00C606B8">
              <w:rPr>
                <w:rFonts w:ascii="Calibri" w:eastAsia="Times New Roman" w:hAnsi="Calibri" w:cs="Calibri"/>
                <w:b/>
                <w:bCs/>
                <w:color w:val="002060"/>
                <w:lang w:val="en-IN" w:eastAsia="en-IN"/>
              </w:rPr>
              <w:t>Average monthly hours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3-5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606B8" w:rsidRPr="00C606B8" w:rsidRDefault="0057294C" w:rsidP="003E3D49">
            <w:pPr>
              <w:jc w:val="center"/>
              <w:rPr>
                <w:rFonts w:ascii="Calibri" w:eastAsia="Times New Roman" w:hAnsi="Calibri" w:cs="Calibri"/>
                <w:color w:val="C00000"/>
                <w:lang w:val="en-IN" w:eastAsia="en-IN"/>
              </w:rPr>
            </w:pPr>
            <w:r w:rsidRPr="00B6197B">
              <w:rPr>
                <w:rFonts w:ascii="Calibri" w:eastAsia="Times New Roman" w:hAnsi="Calibri" w:cs="Calibri"/>
                <w:color w:val="C00000"/>
                <w:lang w:val="en-IN" w:eastAsia="en-IN"/>
              </w:rPr>
              <w:t>200</w:t>
            </w:r>
          </w:p>
        </w:tc>
      </w:tr>
    </w:tbl>
    <w:p w:rsidR="00C606B8" w:rsidRPr="00C606B8" w:rsidRDefault="00C606B8" w:rsidP="00C606B8">
      <w:pPr>
        <w:pStyle w:val="ListParagraph"/>
        <w:rPr>
          <w:b/>
          <w:sz w:val="28"/>
          <w:u w:val="single"/>
        </w:rPr>
      </w:pPr>
    </w:p>
    <w:sectPr w:rsidR="00C606B8" w:rsidRPr="00C6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6F63DE"/>
    <w:multiLevelType w:val="hybridMultilevel"/>
    <w:tmpl w:val="FA9CF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B8"/>
    <w:rsid w:val="003E3D49"/>
    <w:rsid w:val="0057294C"/>
    <w:rsid w:val="00645206"/>
    <w:rsid w:val="00645252"/>
    <w:rsid w:val="006D3D74"/>
    <w:rsid w:val="00825D5B"/>
    <w:rsid w:val="00A9204E"/>
    <w:rsid w:val="00B6197B"/>
    <w:rsid w:val="00C6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0309"/>
  <w15:chartTrackingRefBased/>
  <w15:docId w15:val="{6DC0865E-5EF6-45AE-9BCE-1C77743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C6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DEFOUR ANALYTICS</dc:creator>
  <cp:keywords/>
  <dc:description/>
  <cp:lastModifiedBy>Bhagyashri Zodge</cp:lastModifiedBy>
  <cp:revision>6</cp:revision>
  <dcterms:created xsi:type="dcterms:W3CDTF">2017-10-13T05:41:00Z</dcterms:created>
  <dcterms:modified xsi:type="dcterms:W3CDTF">2017-10-13T06:06:00Z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